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D7E" w:rsidRPr="00751326" w:rsidRDefault="00BC3D7E" w:rsidP="00BC3D7E">
      <w:pPr>
        <w:jc w:val="center"/>
        <w:rPr>
          <w:sz w:val="28"/>
          <w:szCs w:val="28"/>
        </w:rPr>
      </w:pPr>
      <w:r w:rsidRPr="00751326">
        <w:rPr>
          <w:sz w:val="28"/>
          <w:szCs w:val="28"/>
        </w:rPr>
        <w:t>Министерство образования Республики Беларусь</w:t>
      </w:r>
    </w:p>
    <w:p w:rsidR="00BC3D7E" w:rsidRPr="00751326" w:rsidRDefault="00BC3D7E" w:rsidP="00BC3D7E">
      <w:pPr>
        <w:jc w:val="center"/>
        <w:rPr>
          <w:sz w:val="28"/>
          <w:szCs w:val="28"/>
        </w:rPr>
      </w:pPr>
      <w:r w:rsidRPr="00751326">
        <w:rPr>
          <w:sz w:val="28"/>
          <w:szCs w:val="28"/>
        </w:rPr>
        <w:t>Учреждение образования</w:t>
      </w:r>
    </w:p>
    <w:p w:rsidR="00BC3D7E" w:rsidRPr="00751326" w:rsidRDefault="00BC3D7E" w:rsidP="00BC3D7E">
      <w:pPr>
        <w:jc w:val="center"/>
        <w:rPr>
          <w:sz w:val="28"/>
          <w:szCs w:val="28"/>
        </w:rPr>
      </w:pPr>
      <w:r w:rsidRPr="00751326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751326" w:rsidRDefault="00BC3D7E" w:rsidP="00BC3D7E">
      <w:pPr>
        <w:jc w:val="center"/>
        <w:rPr>
          <w:sz w:val="28"/>
          <w:szCs w:val="28"/>
        </w:rPr>
      </w:pPr>
      <w:r w:rsidRPr="00751326">
        <w:rPr>
          <w:sz w:val="28"/>
          <w:szCs w:val="28"/>
        </w:rPr>
        <w:t>Кафедра ИИТ</w:t>
      </w: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rPr>
          <w:sz w:val="28"/>
          <w:szCs w:val="28"/>
        </w:rPr>
      </w:pPr>
    </w:p>
    <w:p w:rsidR="00B47D5B" w:rsidRPr="00751326" w:rsidRDefault="00B47D5B" w:rsidP="00BC3D7E">
      <w:pPr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47D5B" w:rsidRPr="00751326" w:rsidRDefault="00B47D5B" w:rsidP="008A3C91">
      <w:pPr>
        <w:rPr>
          <w:sz w:val="28"/>
          <w:szCs w:val="28"/>
        </w:rPr>
      </w:pPr>
    </w:p>
    <w:p w:rsidR="00BC3D7E" w:rsidRPr="00751326" w:rsidRDefault="00BC3D7E" w:rsidP="003645D2">
      <w:pPr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A6364" w:rsidRDefault="00DB3D5A" w:rsidP="00BC3D7E">
      <w:pPr>
        <w:jc w:val="center"/>
        <w:rPr>
          <w:sz w:val="28"/>
          <w:szCs w:val="28"/>
        </w:rPr>
      </w:pPr>
      <w:r w:rsidRPr="00751326">
        <w:rPr>
          <w:sz w:val="28"/>
          <w:szCs w:val="28"/>
        </w:rPr>
        <w:t>Лабораторная работа №</w:t>
      </w:r>
      <w:r w:rsidR="00654786">
        <w:rPr>
          <w:sz w:val="28"/>
          <w:szCs w:val="28"/>
        </w:rPr>
        <w:t>7</w:t>
      </w:r>
    </w:p>
    <w:p w:rsidR="00BC3D7E" w:rsidRPr="00751326" w:rsidRDefault="00C108FC" w:rsidP="00BC3D7E">
      <w:pPr>
        <w:jc w:val="center"/>
        <w:rPr>
          <w:sz w:val="28"/>
          <w:szCs w:val="28"/>
        </w:rPr>
      </w:pPr>
      <w:r w:rsidRPr="00751326">
        <w:rPr>
          <w:sz w:val="28"/>
          <w:szCs w:val="28"/>
        </w:rPr>
        <w:t>По дисциплине: «</w:t>
      </w:r>
      <w:proofErr w:type="spellStart"/>
      <w:r w:rsidR="00DB38C0" w:rsidRPr="00751326">
        <w:rPr>
          <w:sz w:val="28"/>
          <w:szCs w:val="28"/>
        </w:rPr>
        <w:t>ОСиСП</w:t>
      </w:r>
      <w:proofErr w:type="spellEnd"/>
      <w:r w:rsidR="00BC3D7E" w:rsidRPr="00751326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47432F" w:rsidRDefault="0047432F" w:rsidP="00BC3D7E">
      <w:pPr>
        <w:jc w:val="center"/>
        <w:rPr>
          <w:sz w:val="28"/>
          <w:szCs w:val="28"/>
        </w:rPr>
      </w:pPr>
    </w:p>
    <w:p w:rsidR="0047432F" w:rsidRPr="00751326" w:rsidRDefault="0047432F" w:rsidP="00BC3D7E">
      <w:pPr>
        <w:jc w:val="center"/>
        <w:rPr>
          <w:sz w:val="28"/>
          <w:szCs w:val="28"/>
        </w:rPr>
      </w:pPr>
    </w:p>
    <w:p w:rsidR="008A3C91" w:rsidRPr="00751326" w:rsidRDefault="008A3C91" w:rsidP="00BC3D7E">
      <w:pPr>
        <w:jc w:val="center"/>
        <w:rPr>
          <w:sz w:val="28"/>
          <w:szCs w:val="28"/>
        </w:rPr>
      </w:pPr>
    </w:p>
    <w:p w:rsidR="00FF69C9" w:rsidRPr="00751326" w:rsidRDefault="00FF69C9" w:rsidP="008A3C91">
      <w:pPr>
        <w:rPr>
          <w:sz w:val="28"/>
          <w:szCs w:val="28"/>
        </w:rPr>
      </w:pPr>
    </w:p>
    <w:p w:rsidR="00FF69C9" w:rsidRPr="00751326" w:rsidRDefault="00FF69C9" w:rsidP="00751326">
      <w:pPr>
        <w:rPr>
          <w:sz w:val="28"/>
          <w:szCs w:val="28"/>
        </w:rPr>
      </w:pPr>
    </w:p>
    <w:p w:rsidR="00B47D5B" w:rsidRPr="00751326" w:rsidRDefault="00B47D5B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47D5B" w:rsidRPr="00751326" w:rsidRDefault="00B47D5B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ind w:left="6946"/>
        <w:rPr>
          <w:sz w:val="28"/>
          <w:szCs w:val="28"/>
        </w:rPr>
      </w:pPr>
      <w:r w:rsidRPr="00751326">
        <w:rPr>
          <w:sz w:val="28"/>
          <w:szCs w:val="28"/>
        </w:rPr>
        <w:t>Выполнил:</w:t>
      </w:r>
    </w:p>
    <w:p w:rsidR="00BC3D7E" w:rsidRPr="00751326" w:rsidRDefault="00C108FC" w:rsidP="00BC3D7E">
      <w:pPr>
        <w:ind w:left="6946"/>
        <w:rPr>
          <w:sz w:val="28"/>
          <w:szCs w:val="28"/>
        </w:rPr>
      </w:pPr>
      <w:r w:rsidRPr="00751326">
        <w:rPr>
          <w:sz w:val="28"/>
          <w:szCs w:val="28"/>
        </w:rPr>
        <w:t>Студент 2</w:t>
      </w:r>
      <w:r w:rsidR="00BC3D7E" w:rsidRPr="00751326">
        <w:rPr>
          <w:sz w:val="28"/>
          <w:szCs w:val="28"/>
        </w:rPr>
        <w:t xml:space="preserve"> курса</w:t>
      </w:r>
    </w:p>
    <w:p w:rsidR="00BC3D7E" w:rsidRPr="00751326" w:rsidRDefault="00BC3D7E" w:rsidP="00BC3D7E">
      <w:pPr>
        <w:ind w:left="6946"/>
        <w:rPr>
          <w:sz w:val="28"/>
          <w:szCs w:val="28"/>
        </w:rPr>
      </w:pPr>
      <w:r w:rsidRPr="00751326">
        <w:rPr>
          <w:sz w:val="28"/>
          <w:szCs w:val="28"/>
        </w:rPr>
        <w:t>Группы ПО-3</w:t>
      </w:r>
    </w:p>
    <w:p w:rsidR="00BC3D7E" w:rsidRPr="00751326" w:rsidRDefault="0047432F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Кабачук</w:t>
      </w:r>
      <w:proofErr w:type="spellEnd"/>
      <w:r w:rsidR="00BC3D7E" w:rsidRPr="00751326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BC3D7E" w:rsidRPr="00751326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BC3D7E" w:rsidRPr="00751326">
        <w:rPr>
          <w:sz w:val="28"/>
          <w:szCs w:val="28"/>
        </w:rPr>
        <w:t>.</w:t>
      </w:r>
    </w:p>
    <w:p w:rsidR="00BC3D7E" w:rsidRPr="00751326" w:rsidRDefault="00B43BCF" w:rsidP="00BC3D7E">
      <w:pPr>
        <w:ind w:left="6946"/>
        <w:rPr>
          <w:sz w:val="28"/>
          <w:szCs w:val="28"/>
        </w:rPr>
      </w:pPr>
      <w:r w:rsidRPr="00751326">
        <w:rPr>
          <w:sz w:val="28"/>
          <w:szCs w:val="28"/>
        </w:rPr>
        <w:t>Проверил</w:t>
      </w:r>
      <w:r w:rsidR="0047432F">
        <w:rPr>
          <w:sz w:val="28"/>
          <w:szCs w:val="28"/>
        </w:rPr>
        <w:t>а</w:t>
      </w:r>
      <w:r w:rsidR="00BC3D7E" w:rsidRPr="00751326">
        <w:rPr>
          <w:sz w:val="28"/>
          <w:szCs w:val="28"/>
        </w:rPr>
        <w:t>:</w:t>
      </w:r>
    </w:p>
    <w:p w:rsidR="00BC3D7E" w:rsidRPr="00751326" w:rsidRDefault="00DB38C0" w:rsidP="00BC3D7E">
      <w:pPr>
        <w:ind w:left="6946"/>
        <w:rPr>
          <w:sz w:val="28"/>
          <w:szCs w:val="28"/>
        </w:rPr>
      </w:pPr>
      <w:proofErr w:type="spellStart"/>
      <w:r w:rsidRPr="00751326">
        <w:rPr>
          <w:sz w:val="28"/>
          <w:szCs w:val="28"/>
        </w:rPr>
        <w:t>Давидюк</w:t>
      </w:r>
      <w:proofErr w:type="spellEnd"/>
      <w:r w:rsidRPr="00751326">
        <w:rPr>
          <w:sz w:val="28"/>
          <w:szCs w:val="28"/>
        </w:rPr>
        <w:t xml:space="preserve"> Ю. И</w:t>
      </w:r>
      <w:r w:rsidR="00BC3D7E" w:rsidRPr="00751326">
        <w:rPr>
          <w:sz w:val="28"/>
          <w:szCs w:val="28"/>
        </w:rPr>
        <w:t>.</w:t>
      </w: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FF69C9" w:rsidRPr="00751326" w:rsidRDefault="00FF69C9" w:rsidP="00BC3D7E">
      <w:pPr>
        <w:rPr>
          <w:sz w:val="28"/>
          <w:szCs w:val="28"/>
        </w:rPr>
      </w:pPr>
    </w:p>
    <w:p w:rsidR="00767CB6" w:rsidRPr="00751326" w:rsidRDefault="00767CB6" w:rsidP="00BC3D7E">
      <w:pPr>
        <w:rPr>
          <w:sz w:val="28"/>
          <w:szCs w:val="28"/>
        </w:rPr>
      </w:pPr>
    </w:p>
    <w:p w:rsidR="00FF69C9" w:rsidRPr="00751326" w:rsidRDefault="00FF69C9" w:rsidP="00751326">
      <w:pPr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47D5B" w:rsidRPr="00751326" w:rsidRDefault="00B47D5B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751326" w:rsidRDefault="00BC3D7E" w:rsidP="00BC3D7E">
      <w:pPr>
        <w:jc w:val="center"/>
        <w:rPr>
          <w:sz w:val="28"/>
          <w:szCs w:val="28"/>
        </w:rPr>
      </w:pPr>
    </w:p>
    <w:p w:rsidR="00BC3D7E" w:rsidRPr="0047432F" w:rsidRDefault="0047432F" w:rsidP="00BC3D7E">
      <w:pPr>
        <w:jc w:val="center"/>
        <w:rPr>
          <w:sz w:val="28"/>
          <w:szCs w:val="28"/>
        </w:rPr>
      </w:pPr>
      <w:r w:rsidRPr="0047432F">
        <w:rPr>
          <w:sz w:val="28"/>
          <w:szCs w:val="28"/>
        </w:rPr>
        <w:t xml:space="preserve">Брест </w:t>
      </w:r>
      <w:r w:rsidR="00DB38C0" w:rsidRPr="0047432F">
        <w:rPr>
          <w:sz w:val="28"/>
          <w:szCs w:val="28"/>
        </w:rPr>
        <w:t>2020</w:t>
      </w:r>
    </w:p>
    <w:p w:rsidR="00654786" w:rsidRDefault="00654786" w:rsidP="00751326">
      <w:pPr>
        <w:widowControl/>
        <w:autoSpaceDE/>
        <w:autoSpaceDN/>
        <w:adjustRightInd/>
        <w:spacing w:before="240"/>
        <w:jc w:val="center"/>
        <w:rPr>
          <w:b/>
          <w:bCs/>
          <w:sz w:val="32"/>
          <w:szCs w:val="32"/>
        </w:rPr>
      </w:pPr>
      <w:r w:rsidRPr="00654786">
        <w:rPr>
          <w:b/>
          <w:bCs/>
          <w:sz w:val="32"/>
          <w:szCs w:val="32"/>
        </w:rPr>
        <w:lastRenderedPageBreak/>
        <w:t>«Семафоры»</w:t>
      </w:r>
    </w:p>
    <w:p w:rsidR="00751326" w:rsidRPr="0047432F" w:rsidRDefault="00751326" w:rsidP="00751326">
      <w:pPr>
        <w:widowControl/>
        <w:autoSpaceDE/>
        <w:autoSpaceDN/>
        <w:adjustRightInd/>
        <w:spacing w:before="240"/>
        <w:jc w:val="center"/>
        <w:rPr>
          <w:b/>
          <w:bCs/>
          <w:sz w:val="28"/>
          <w:szCs w:val="28"/>
        </w:rPr>
      </w:pPr>
      <w:r w:rsidRPr="0047432F">
        <w:rPr>
          <w:b/>
          <w:bCs/>
          <w:sz w:val="28"/>
          <w:szCs w:val="28"/>
        </w:rPr>
        <w:t xml:space="preserve">Вариант </w:t>
      </w:r>
      <w:r w:rsidR="0047432F">
        <w:rPr>
          <w:b/>
          <w:bCs/>
          <w:sz w:val="28"/>
          <w:szCs w:val="28"/>
        </w:rPr>
        <w:t>11</w:t>
      </w:r>
    </w:p>
    <w:p w:rsidR="0047432F" w:rsidRPr="0047432F" w:rsidRDefault="00BC3D7E" w:rsidP="0047432F">
      <w:pPr>
        <w:widowControl/>
        <w:autoSpaceDE/>
        <w:autoSpaceDN/>
        <w:adjustRightInd/>
        <w:rPr>
          <w:sz w:val="32"/>
          <w:szCs w:val="32"/>
        </w:rPr>
      </w:pPr>
      <w:r w:rsidRPr="0047432F">
        <w:rPr>
          <w:b/>
          <w:bCs/>
          <w:sz w:val="32"/>
          <w:szCs w:val="32"/>
        </w:rPr>
        <w:t>Цель работы:</w:t>
      </w:r>
    </w:p>
    <w:p w:rsidR="00DB38C0" w:rsidRDefault="0047432F" w:rsidP="0047432F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И</w:t>
      </w:r>
      <w:r w:rsidR="00DB38C0" w:rsidRPr="00751326">
        <w:rPr>
          <w:sz w:val="28"/>
          <w:szCs w:val="28"/>
        </w:rPr>
        <w:t xml:space="preserve">зучить работу с </w:t>
      </w:r>
      <w:r w:rsidR="00654786">
        <w:rPr>
          <w:sz w:val="28"/>
          <w:szCs w:val="28"/>
        </w:rPr>
        <w:t>семафорами</w:t>
      </w:r>
      <w:r w:rsidR="007A6364" w:rsidRPr="00751326">
        <w:rPr>
          <w:sz w:val="28"/>
          <w:szCs w:val="28"/>
        </w:rPr>
        <w:t xml:space="preserve"> </w:t>
      </w:r>
      <w:r w:rsidR="00DB38C0" w:rsidRPr="00751326">
        <w:rPr>
          <w:sz w:val="28"/>
          <w:szCs w:val="28"/>
        </w:rPr>
        <w:t xml:space="preserve">в </w:t>
      </w:r>
      <w:proofErr w:type="spellStart"/>
      <w:r w:rsidR="00DB38C0" w:rsidRPr="00751326">
        <w:rPr>
          <w:sz w:val="28"/>
          <w:szCs w:val="28"/>
        </w:rPr>
        <w:t>Linux</w:t>
      </w:r>
      <w:proofErr w:type="spellEnd"/>
      <w:r w:rsidR="00DB38C0" w:rsidRPr="00751326">
        <w:rPr>
          <w:sz w:val="28"/>
          <w:szCs w:val="28"/>
        </w:rPr>
        <w:t>.</w:t>
      </w:r>
    </w:p>
    <w:p w:rsidR="00274E81" w:rsidRPr="0047432F" w:rsidRDefault="00470C10" w:rsidP="00274E81">
      <w:pPr>
        <w:widowControl/>
        <w:autoSpaceDE/>
        <w:autoSpaceDN/>
        <w:adjustRightInd/>
        <w:spacing w:before="240"/>
        <w:rPr>
          <w:b/>
          <w:sz w:val="32"/>
          <w:szCs w:val="32"/>
        </w:rPr>
      </w:pPr>
      <w:r w:rsidRPr="0047432F">
        <w:rPr>
          <w:b/>
          <w:sz w:val="32"/>
          <w:szCs w:val="32"/>
        </w:rPr>
        <w:t>Задание:</w:t>
      </w:r>
    </w:p>
    <w:p w:rsidR="00470C10" w:rsidRDefault="00654786" w:rsidP="0065478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654786">
        <w:rPr>
          <w:sz w:val="28"/>
          <w:szCs w:val="28"/>
        </w:rPr>
        <w:drawing>
          <wp:inline distT="0" distB="0" distL="0" distR="0" wp14:anchorId="27A1B22D" wp14:editId="0EE9CABE">
            <wp:extent cx="6480175" cy="719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81" w:rsidRPr="0047432F" w:rsidRDefault="00274E81" w:rsidP="00470C10">
      <w:pPr>
        <w:widowControl/>
        <w:autoSpaceDE/>
        <w:autoSpaceDN/>
        <w:adjustRightInd/>
        <w:spacing w:before="240" w:after="240"/>
        <w:rPr>
          <w:b/>
          <w:sz w:val="32"/>
          <w:szCs w:val="32"/>
          <w:lang w:val="en-US"/>
        </w:rPr>
      </w:pPr>
      <w:r w:rsidRPr="0047432F">
        <w:rPr>
          <w:b/>
          <w:sz w:val="32"/>
          <w:szCs w:val="32"/>
        </w:rPr>
        <w:t>Код</w:t>
      </w:r>
      <w:r w:rsidRPr="0047432F">
        <w:rPr>
          <w:b/>
          <w:sz w:val="32"/>
          <w:szCs w:val="32"/>
          <w:lang w:val="en-US"/>
        </w:rPr>
        <w:t>:</w:t>
      </w:r>
    </w:p>
    <w:p w:rsidR="0047432F" w:rsidRDefault="00131D22" w:rsidP="0047432F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Main1: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#include&lt;stdio.h&gt;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#include&lt;unistd.h&gt;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#include&lt;string.h&gt;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#include&lt;stdlib.h&gt;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#include&lt;string.h&gt;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#include&lt;semaphore.h&gt;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#include&lt;pthread.h&gt;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pthread_mutex_t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 mutex = PTHREAD_MUTEX_INITIALIZER;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int main()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 *sem2, *sem1;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int file, number;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char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inputSymbols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[10];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if((sem1 =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sem_open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("sem1", O_RDWR | O_CREAT, 0777, 1)) == SEM_FAILED)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printf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("error: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sem_open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");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return 1;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}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lastRenderedPageBreak/>
        <w:t xml:space="preserve">    if((sem2 =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sem_open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("sem2", O_RDWR | O_CREAT, 0777, 1)) == SEM_FAILED)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printf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("error: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sem_open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");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return 1;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}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//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sem_unlink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("sem2");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while(1)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read(0,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inputSymbols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,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sizeof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inputSymbols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));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number = rand() % 10;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sem_wait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(sem1);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if((file = open("file", O_WRONLY | O_CREAT, 0777)) &lt; 0)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printf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("Can't open file\n");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    exit(-1);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}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pthread_mutex_lock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(&amp;mutex);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write(file, &amp;number,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sizeof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(number));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close(file);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pthread_mutex_unlock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(&amp;mutex);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printf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("Random number: %d sent\n", number);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sem_post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(sem1);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sem_post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(sem2);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}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return 0;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}</w:t>
      </w:r>
    </w:p>
    <w:p w:rsidR="00131D22" w:rsidRDefault="00131D22" w:rsidP="00131D2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:rsidR="00131D22" w:rsidRDefault="00131D22" w:rsidP="00131D2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:rsidR="00131D22" w:rsidRDefault="00131D22" w:rsidP="00131D2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Main2: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#include&lt;stdio.h&gt;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#include&lt;unistd.h&gt;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#include&lt;stdlib.h&gt;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#include&lt;semaphore.h&gt;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#include&lt;pthread.h&gt;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pthread_mutex_t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 mutex = PTHREAD_MUTEX_INITIALIZER;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int main()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 *sem2, *sem1;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int file, number;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//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sem_unlink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("sem1");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if((sem1 =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sem_open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("sem1",O_RDWR | O_CREAT, 0777, 1)) == SEM_FAILED)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printf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("error: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sem_open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");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return 1;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}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if((sem2 =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sem_open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("sem2", O_RDWR | O_CREAT, 0777, 1)) == SEM_FAILED)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printf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 xml:space="preserve">("error: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sem_open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");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return 1;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}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while(1)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sem_wait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(sem2);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sem_wait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(sem1);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if((file = open("file", O_RDONLY)) &lt; 0) {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printf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("Can't open file\n");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lastRenderedPageBreak/>
        <w:t xml:space="preserve">            exit(-1);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}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pthread_mutex_lock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(&amp;mutex);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read(file, &amp;number, 1);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close(file);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pthread_mutex_unlock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(&amp;mutex);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sem_post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(sem1);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    </w:t>
      </w:r>
      <w:proofErr w:type="spellStart"/>
      <w:r w:rsidRPr="00131D22">
        <w:rPr>
          <w:rFonts w:ascii="Courier" w:hAnsi="Courier"/>
          <w:bCs/>
          <w:sz w:val="28"/>
          <w:szCs w:val="28"/>
          <w:lang w:val="en-US"/>
        </w:rPr>
        <w:t>printf</w:t>
      </w:r>
      <w:proofErr w:type="spellEnd"/>
      <w:r w:rsidRPr="00131D22">
        <w:rPr>
          <w:rFonts w:ascii="Courier" w:hAnsi="Courier"/>
          <w:bCs/>
          <w:sz w:val="28"/>
          <w:szCs w:val="28"/>
          <w:lang w:val="en-US"/>
        </w:rPr>
        <w:t>("Random number: %d got\n", number);</w:t>
      </w:r>
    </w:p>
    <w:p w:rsidR="00131D22" w:rsidRPr="00131D22" w:rsidRDefault="00131D22" w:rsidP="00131D22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 xml:space="preserve">    }</w:t>
      </w:r>
    </w:p>
    <w:p w:rsidR="0047432F" w:rsidRPr="00131D22" w:rsidRDefault="00131D22" w:rsidP="0047432F">
      <w:pPr>
        <w:widowControl/>
        <w:autoSpaceDE/>
        <w:autoSpaceDN/>
        <w:adjustRightInd/>
        <w:spacing w:before="240"/>
        <w:rPr>
          <w:rFonts w:ascii="Courier" w:hAnsi="Courier"/>
          <w:bCs/>
          <w:sz w:val="28"/>
          <w:szCs w:val="28"/>
          <w:lang w:val="en-US"/>
        </w:rPr>
      </w:pPr>
      <w:r w:rsidRPr="00131D22">
        <w:rPr>
          <w:rFonts w:ascii="Courier" w:hAnsi="Courier"/>
          <w:bCs/>
          <w:sz w:val="28"/>
          <w:szCs w:val="28"/>
          <w:lang w:val="en-US"/>
        </w:rPr>
        <w:t>}</w:t>
      </w:r>
    </w:p>
    <w:p w:rsidR="00274E81" w:rsidRPr="0047432F" w:rsidRDefault="0047432F" w:rsidP="0047432F">
      <w:pPr>
        <w:widowControl/>
        <w:autoSpaceDE/>
        <w:autoSpaceDN/>
        <w:adjustRightInd/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Тестирование</w:t>
      </w:r>
      <w:r w:rsidR="00274E81" w:rsidRPr="0047432F">
        <w:rPr>
          <w:b/>
          <w:sz w:val="32"/>
          <w:szCs w:val="32"/>
        </w:rPr>
        <w:t>:</w:t>
      </w:r>
    </w:p>
    <w:p w:rsidR="00140815" w:rsidRPr="00140815" w:rsidRDefault="00131D22" w:rsidP="00F34D61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27251" cy="51768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5-20 в 11.51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39" cy="52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5B" w:rsidRPr="00751326" w:rsidRDefault="00B47D5B" w:rsidP="00DB38C0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47432F">
        <w:rPr>
          <w:b/>
          <w:bCs/>
          <w:sz w:val="32"/>
          <w:szCs w:val="32"/>
        </w:rPr>
        <w:t>Вывод</w:t>
      </w:r>
      <w:r>
        <w:rPr>
          <w:sz w:val="28"/>
          <w:szCs w:val="28"/>
        </w:rPr>
        <w:t>:</w:t>
      </w:r>
      <w:r w:rsidR="006F0D28">
        <w:rPr>
          <w:sz w:val="28"/>
          <w:szCs w:val="28"/>
        </w:rPr>
        <w:t xml:space="preserve"> </w:t>
      </w:r>
      <w:r w:rsidR="00DB38C0" w:rsidRPr="00751326">
        <w:rPr>
          <w:sz w:val="28"/>
          <w:szCs w:val="28"/>
        </w:rPr>
        <w:t xml:space="preserve">изучил </w:t>
      </w:r>
      <w:r w:rsidR="00750EB6" w:rsidRPr="00751326">
        <w:rPr>
          <w:sz w:val="28"/>
          <w:szCs w:val="28"/>
        </w:rPr>
        <w:t>работу</w:t>
      </w:r>
      <w:r w:rsidR="007A6364">
        <w:rPr>
          <w:sz w:val="28"/>
          <w:szCs w:val="28"/>
        </w:rPr>
        <w:t xml:space="preserve"> </w:t>
      </w:r>
      <w:r w:rsidR="007A6364" w:rsidRPr="00751326">
        <w:rPr>
          <w:sz w:val="28"/>
          <w:szCs w:val="28"/>
        </w:rPr>
        <w:t xml:space="preserve">с </w:t>
      </w:r>
      <w:r w:rsidR="00654786">
        <w:rPr>
          <w:sz w:val="28"/>
          <w:szCs w:val="28"/>
        </w:rPr>
        <w:t>семафорами</w:t>
      </w:r>
      <w:r w:rsidR="007A6364" w:rsidRPr="00751326">
        <w:rPr>
          <w:sz w:val="28"/>
          <w:szCs w:val="28"/>
        </w:rPr>
        <w:t xml:space="preserve"> в ОС </w:t>
      </w:r>
      <w:proofErr w:type="spellStart"/>
      <w:r w:rsidR="007A6364" w:rsidRPr="00751326">
        <w:rPr>
          <w:sz w:val="28"/>
          <w:szCs w:val="28"/>
        </w:rPr>
        <w:t>Linux</w:t>
      </w:r>
      <w:proofErr w:type="spellEnd"/>
      <w:r w:rsidR="007A6364" w:rsidRPr="00751326">
        <w:rPr>
          <w:sz w:val="28"/>
          <w:szCs w:val="28"/>
        </w:rPr>
        <w:t>.</w:t>
      </w:r>
    </w:p>
    <w:sectPr w:rsidR="00B47D5B" w:rsidRPr="0075132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31D22"/>
    <w:rsid w:val="00140815"/>
    <w:rsid w:val="00141815"/>
    <w:rsid w:val="00162548"/>
    <w:rsid w:val="0017044B"/>
    <w:rsid w:val="00175324"/>
    <w:rsid w:val="00180E2C"/>
    <w:rsid w:val="001F28AC"/>
    <w:rsid w:val="002440CB"/>
    <w:rsid w:val="00245BEA"/>
    <w:rsid w:val="0024717D"/>
    <w:rsid w:val="00260033"/>
    <w:rsid w:val="00274E81"/>
    <w:rsid w:val="00285F07"/>
    <w:rsid w:val="002A764B"/>
    <w:rsid w:val="002C475B"/>
    <w:rsid w:val="002D0325"/>
    <w:rsid w:val="002F5DB7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65081"/>
    <w:rsid w:val="00470C10"/>
    <w:rsid w:val="0047432F"/>
    <w:rsid w:val="00481656"/>
    <w:rsid w:val="004846CB"/>
    <w:rsid w:val="00492F14"/>
    <w:rsid w:val="004B5AE3"/>
    <w:rsid w:val="004E202C"/>
    <w:rsid w:val="004F7A49"/>
    <w:rsid w:val="0051328E"/>
    <w:rsid w:val="00526A38"/>
    <w:rsid w:val="00530417"/>
    <w:rsid w:val="005737FD"/>
    <w:rsid w:val="005840ED"/>
    <w:rsid w:val="005B1900"/>
    <w:rsid w:val="0060014F"/>
    <w:rsid w:val="0062288E"/>
    <w:rsid w:val="00654786"/>
    <w:rsid w:val="006823CB"/>
    <w:rsid w:val="006846D6"/>
    <w:rsid w:val="006C0529"/>
    <w:rsid w:val="006C1F27"/>
    <w:rsid w:val="006E1C84"/>
    <w:rsid w:val="006F0D28"/>
    <w:rsid w:val="00712FF3"/>
    <w:rsid w:val="00720258"/>
    <w:rsid w:val="007234CF"/>
    <w:rsid w:val="00745641"/>
    <w:rsid w:val="00750EB6"/>
    <w:rsid w:val="00751326"/>
    <w:rsid w:val="00767CB6"/>
    <w:rsid w:val="007A6364"/>
    <w:rsid w:val="007B6100"/>
    <w:rsid w:val="007B7D95"/>
    <w:rsid w:val="007E77E0"/>
    <w:rsid w:val="00810C8B"/>
    <w:rsid w:val="0081703F"/>
    <w:rsid w:val="00823CD3"/>
    <w:rsid w:val="00852152"/>
    <w:rsid w:val="008606F4"/>
    <w:rsid w:val="00860C41"/>
    <w:rsid w:val="00862120"/>
    <w:rsid w:val="00891F69"/>
    <w:rsid w:val="00892796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85EE3"/>
    <w:rsid w:val="009A6C06"/>
    <w:rsid w:val="009B40F2"/>
    <w:rsid w:val="009C2816"/>
    <w:rsid w:val="009D1838"/>
    <w:rsid w:val="009D6DD1"/>
    <w:rsid w:val="009F2B0B"/>
    <w:rsid w:val="00A04B52"/>
    <w:rsid w:val="00A13615"/>
    <w:rsid w:val="00A2319D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D2D6A"/>
    <w:rsid w:val="00BE60CA"/>
    <w:rsid w:val="00C108FC"/>
    <w:rsid w:val="00C14A45"/>
    <w:rsid w:val="00C3112D"/>
    <w:rsid w:val="00C34D34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71C6A"/>
    <w:rsid w:val="00D817E1"/>
    <w:rsid w:val="00DB38C0"/>
    <w:rsid w:val="00DB3D5A"/>
    <w:rsid w:val="00E017AD"/>
    <w:rsid w:val="00E377B8"/>
    <w:rsid w:val="00E53825"/>
    <w:rsid w:val="00E55788"/>
    <w:rsid w:val="00E62A05"/>
    <w:rsid w:val="00E92748"/>
    <w:rsid w:val="00EE5319"/>
    <w:rsid w:val="00EE5F17"/>
    <w:rsid w:val="00EF79FA"/>
    <w:rsid w:val="00F04F42"/>
    <w:rsid w:val="00F06F20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3FCB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F8AD4-BB89-E847-B50D-23AAB720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Microsoft Office User</cp:lastModifiedBy>
  <cp:revision>3</cp:revision>
  <dcterms:created xsi:type="dcterms:W3CDTF">2020-05-20T08:04:00Z</dcterms:created>
  <dcterms:modified xsi:type="dcterms:W3CDTF">2020-05-20T08:55:00Z</dcterms:modified>
</cp:coreProperties>
</file>